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191E75" w:rsidP="004E1AED">
      <w:pPr>
        <w:pStyle w:val="Puesto"/>
      </w:pPr>
      <w:r>
        <w:t>Taller Internet de las cosas #1</w:t>
      </w:r>
    </w:p>
    <w:p w:rsidR="00191E75" w:rsidRDefault="00191E75" w:rsidP="00191E75">
      <w:pPr>
        <w:pStyle w:val="Ttulo1"/>
        <w:tabs>
          <w:tab w:val="left" w:pos="1890"/>
        </w:tabs>
      </w:pPr>
      <w:r>
        <w:tab/>
      </w:r>
    </w:p>
    <w:p w:rsidR="00191E75" w:rsidRDefault="00191E75" w:rsidP="00191E75">
      <w:pPr>
        <w:pStyle w:val="Prrafodelista"/>
        <w:numPr>
          <w:ilvl w:val="0"/>
          <w:numId w:val="22"/>
        </w:numPr>
      </w:pPr>
      <w:r>
        <w:t xml:space="preserve">  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¿Quién acuño el término internet de las cosas?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¿En qué circunstancias se acuño el termino IoT?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¿Para Cisco System, cuando nace IoT, y qué consideran para su nacimiento?</w:t>
      </w:r>
    </w:p>
    <w:p w:rsidR="00191E75" w:rsidRDefault="00191E75" w:rsidP="00191E75">
      <w:pPr>
        <w:pStyle w:val="Prrafodelista"/>
        <w:numPr>
          <w:ilvl w:val="0"/>
          <w:numId w:val="22"/>
        </w:numPr>
      </w:pPr>
      <w:r>
        <w:t xml:space="preserve"> 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¿El IoT es una tecnología o un concepto?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¿Cuál es la diferencia entre Iot y Ioe?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¿Cómo se relaciona la “Industria 4.0” con el IoT?</w:t>
      </w:r>
    </w:p>
    <w:p w:rsidR="00191E75" w:rsidRDefault="00191E75" w:rsidP="00191E75">
      <w:pPr>
        <w:pStyle w:val="Prrafodelista"/>
        <w:numPr>
          <w:ilvl w:val="0"/>
          <w:numId w:val="22"/>
        </w:numPr>
      </w:pPr>
      <w:r>
        <w:t>Explique las 4 capas de la arquitectura IoT</w:t>
      </w:r>
    </w:p>
    <w:p w:rsidR="00191E75" w:rsidRDefault="00191E75" w:rsidP="00191E75">
      <w:pPr>
        <w:pStyle w:val="Prrafodelista"/>
        <w:numPr>
          <w:ilvl w:val="0"/>
          <w:numId w:val="22"/>
        </w:numPr>
      </w:pPr>
      <w:r>
        <w:t xml:space="preserve"> 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Respecto a IoT mencione 5 ejemplos de tecnologías habilitadoras en los protocolos de comunicación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 xml:space="preserve">Respecto a IoT mencione 5 ejemplos de tecnologías </w:t>
      </w:r>
      <w:r>
        <w:t>habilitadoras de Interfaz de Red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 xml:space="preserve">Respecto a IoT mencione 5 ejemplos de tecnologías </w:t>
      </w:r>
      <w:r>
        <w:t>habilitadoras de Software y API’s</w:t>
      </w:r>
    </w:p>
    <w:p w:rsidR="00191E75" w:rsidRDefault="00191E75" w:rsidP="00191E75">
      <w:pPr>
        <w:pStyle w:val="Prrafodelista"/>
        <w:numPr>
          <w:ilvl w:val="0"/>
          <w:numId w:val="22"/>
        </w:numPr>
      </w:pPr>
      <w:r>
        <w:t xml:space="preserve"> 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¿Cuáles son las 4 visiones en IoT?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Menciones en WWAN 5 tecnologías de comunicación inalámbrica para internet de las cosas</w:t>
      </w:r>
    </w:p>
    <w:p w:rsidR="00191E75" w:rsidRDefault="00191E75" w:rsidP="00191E75">
      <w:pPr>
        <w:pStyle w:val="Prrafodelista"/>
        <w:numPr>
          <w:ilvl w:val="1"/>
          <w:numId w:val="22"/>
        </w:numPr>
      </w:pPr>
      <w:r>
        <w:t>Menciones en WLAN 4</w:t>
      </w:r>
      <w:r>
        <w:t xml:space="preserve"> tecnologías de comunicación inalámbrica para internet de las cosas</w:t>
      </w:r>
    </w:p>
    <w:p w:rsidR="00151D80" w:rsidRDefault="00191E75" w:rsidP="00151D80">
      <w:pPr>
        <w:pStyle w:val="Prrafodelista"/>
        <w:numPr>
          <w:ilvl w:val="1"/>
          <w:numId w:val="22"/>
        </w:numPr>
      </w:pPr>
      <w:r>
        <w:t xml:space="preserve">Menciones en WPAN 4 </w:t>
      </w:r>
      <w:r>
        <w:t>tecnologías de comunicación inalámbrica para internet de las cosas</w:t>
      </w:r>
    </w:p>
    <w:p w:rsidR="00151D80" w:rsidRPr="00191E75" w:rsidRDefault="00151D80" w:rsidP="00151D80">
      <w:pPr>
        <w:ind w:left="1080"/>
      </w:pPr>
      <w:bookmarkStart w:id="0" w:name="_GoBack"/>
      <w:bookmarkEnd w:id="0"/>
    </w:p>
    <w:sectPr w:rsidR="00151D80" w:rsidRPr="00191E75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DE" w:rsidRDefault="00965ADE">
      <w:pPr>
        <w:spacing w:after="0" w:line="240" w:lineRule="auto"/>
      </w:pPr>
      <w:r>
        <w:separator/>
      </w:r>
    </w:p>
  </w:endnote>
  <w:endnote w:type="continuationSeparator" w:id="0">
    <w:p w:rsidR="00965ADE" w:rsidRDefault="0096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0127B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DE" w:rsidRDefault="00965ADE">
      <w:pPr>
        <w:spacing w:after="0" w:line="240" w:lineRule="auto"/>
      </w:pPr>
      <w:r>
        <w:separator/>
      </w:r>
    </w:p>
  </w:footnote>
  <w:footnote w:type="continuationSeparator" w:id="0">
    <w:p w:rsidR="00965ADE" w:rsidRDefault="00965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88F200E"/>
    <w:multiLevelType w:val="hybridMultilevel"/>
    <w:tmpl w:val="86F4BC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A670E"/>
    <w:multiLevelType w:val="hybridMultilevel"/>
    <w:tmpl w:val="C1A465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12672E"/>
    <w:multiLevelType w:val="hybridMultilevel"/>
    <w:tmpl w:val="102605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4EC6"/>
    <w:multiLevelType w:val="hybridMultilevel"/>
    <w:tmpl w:val="E8546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1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3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75"/>
    <w:rsid w:val="00117503"/>
    <w:rsid w:val="00151D80"/>
    <w:rsid w:val="00191E75"/>
    <w:rsid w:val="00194DF6"/>
    <w:rsid w:val="0020127B"/>
    <w:rsid w:val="004E1AED"/>
    <w:rsid w:val="005C12A5"/>
    <w:rsid w:val="00965ADE"/>
    <w:rsid w:val="00A1310C"/>
    <w:rsid w:val="00C907B0"/>
    <w:rsid w:val="00D47A97"/>
    <w:rsid w:val="00F0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17889-4278-47AF-AF71-C2392F00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Prrafodelista">
    <w:name w:val="List Paragraph"/>
    <w:basedOn w:val="Normal"/>
    <w:uiPriority w:val="34"/>
    <w:unhideWhenUsed/>
    <w:qFormat/>
    <w:rsid w:val="0019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_BARCENAS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50"/>
    <w:rsid w:val="00F1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BBF851629F4DD3AAAFD85E9A94F100">
    <w:name w:val="ACBBF851629F4DD3AAAFD85E9A94F100"/>
  </w:style>
  <w:style w:type="paragraph" w:customStyle="1" w:styleId="B16DFAF7CA434436B4C99D9FCC55EC58">
    <w:name w:val="B16DFAF7CA434436B4C99D9FCC55EC58"/>
  </w:style>
  <w:style w:type="paragraph" w:customStyle="1" w:styleId="AFA7CA3AAB5444D6A6D29020E28C6EA8">
    <w:name w:val="AFA7CA3AAB5444D6A6D29020E28C6E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9DD23E-0463-48DD-874F-508367EF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</Template>
  <TotalTime>42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S_BARCENAS</dc:creator>
  <cp:lastModifiedBy>S_BARCENAS</cp:lastModifiedBy>
  <cp:revision>5</cp:revision>
  <dcterms:created xsi:type="dcterms:W3CDTF">2019-08-27T22:01:00Z</dcterms:created>
  <dcterms:modified xsi:type="dcterms:W3CDTF">2019-08-27T22:43:00Z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